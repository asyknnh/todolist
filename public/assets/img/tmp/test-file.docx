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484"/>
      </w:pPr>
      <w:r>
        <w:pict>
          <v:shape type="#_x0000_t75" style="width:182.75pt;height:139.35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Raleway" w:hAnsi="Raleway" w:eastAsia="Raleway" w:ascii="Raleway"/>
          <w:sz w:val="32"/>
          <w:szCs w:val="32"/>
        </w:rPr>
        <w:jc w:val="left"/>
        <w:spacing w:before="18" w:lineRule="auto" w:line="269"/>
        <w:ind w:left="937" w:right="162" w:firstLine="850"/>
      </w:pPr>
      <w:r>
        <w:rPr>
          <w:rFonts w:cs="Raleway" w:hAnsi="Raleway" w:eastAsia="Raleway" w:ascii="Raleway"/>
          <w:b/>
          <w:spacing w:val="0"/>
          <w:w w:val="100"/>
          <w:sz w:val="32"/>
          <w:szCs w:val="32"/>
        </w:rPr>
        <w:t>PROSED</w:t>
      </w:r>
      <w:r>
        <w:rPr>
          <w:rFonts w:cs="Raleway" w:hAnsi="Raleway" w:eastAsia="Raleway" w:ascii="Raleway"/>
          <w:b/>
          <w:spacing w:val="3"/>
          <w:w w:val="100"/>
          <w:sz w:val="32"/>
          <w:szCs w:val="32"/>
        </w:rPr>
        <w:t>U</w:t>
      </w:r>
      <w:r>
        <w:rPr>
          <w:rFonts w:cs="Raleway" w:hAnsi="Raleway" w:eastAsia="Raleway" w:ascii="Raleway"/>
          <w:b/>
          <w:spacing w:val="0"/>
          <w:w w:val="100"/>
          <w:sz w:val="32"/>
          <w:szCs w:val="32"/>
        </w:rPr>
        <w:t>R</w:t>
      </w:r>
      <w:r>
        <w:rPr>
          <w:rFonts w:cs="Raleway" w:hAnsi="Raleway" w:eastAsia="Raleway" w:ascii="Raleway"/>
          <w:b/>
          <w:spacing w:val="0"/>
          <w:w w:val="100"/>
          <w:sz w:val="32"/>
          <w:szCs w:val="32"/>
        </w:rPr>
        <w:t> </w:t>
      </w:r>
      <w:r>
        <w:rPr>
          <w:rFonts w:cs="Raleway" w:hAnsi="Raleway" w:eastAsia="Raleway" w:ascii="Raleway"/>
          <w:b/>
          <w:spacing w:val="14"/>
          <w:w w:val="100"/>
          <w:sz w:val="32"/>
          <w:szCs w:val="32"/>
        </w:rPr>
        <w:t> </w:t>
      </w:r>
      <w:r>
        <w:rPr>
          <w:rFonts w:cs="Raleway" w:hAnsi="Raleway" w:eastAsia="Raleway" w:ascii="Raleway"/>
          <w:b/>
          <w:spacing w:val="-1"/>
          <w:w w:val="100"/>
          <w:sz w:val="32"/>
          <w:szCs w:val="32"/>
        </w:rPr>
        <w:t>O</w:t>
      </w:r>
      <w:r>
        <w:rPr>
          <w:rFonts w:cs="Raleway" w:hAnsi="Raleway" w:eastAsia="Raleway" w:ascii="Raleway"/>
          <w:b/>
          <w:spacing w:val="3"/>
          <w:w w:val="100"/>
          <w:sz w:val="32"/>
          <w:szCs w:val="32"/>
        </w:rPr>
        <w:t>P</w:t>
      </w:r>
      <w:r>
        <w:rPr>
          <w:rFonts w:cs="Raleway" w:hAnsi="Raleway" w:eastAsia="Raleway" w:ascii="Raleway"/>
          <w:b/>
          <w:spacing w:val="0"/>
          <w:w w:val="100"/>
          <w:sz w:val="32"/>
          <w:szCs w:val="32"/>
        </w:rPr>
        <w:t>E</w:t>
      </w:r>
      <w:r>
        <w:rPr>
          <w:rFonts w:cs="Raleway" w:hAnsi="Raleway" w:eastAsia="Raleway" w:ascii="Raleway"/>
          <w:b/>
          <w:spacing w:val="5"/>
          <w:w w:val="100"/>
          <w:sz w:val="32"/>
          <w:szCs w:val="32"/>
        </w:rPr>
        <w:t>R</w:t>
      </w:r>
      <w:r>
        <w:rPr>
          <w:rFonts w:cs="Raleway" w:hAnsi="Raleway" w:eastAsia="Raleway" w:ascii="Raleway"/>
          <w:b/>
          <w:spacing w:val="-7"/>
          <w:w w:val="100"/>
          <w:sz w:val="32"/>
          <w:szCs w:val="32"/>
        </w:rPr>
        <w:t>A</w:t>
      </w:r>
      <w:r>
        <w:rPr>
          <w:rFonts w:cs="Raleway" w:hAnsi="Raleway" w:eastAsia="Raleway" w:ascii="Raleway"/>
          <w:b/>
          <w:spacing w:val="3"/>
          <w:w w:val="100"/>
          <w:sz w:val="32"/>
          <w:szCs w:val="32"/>
        </w:rPr>
        <w:t>S</w:t>
      </w:r>
      <w:r>
        <w:rPr>
          <w:rFonts w:cs="Raleway" w:hAnsi="Raleway" w:eastAsia="Raleway" w:ascii="Raleway"/>
          <w:b/>
          <w:spacing w:val="0"/>
          <w:w w:val="100"/>
          <w:sz w:val="32"/>
          <w:szCs w:val="32"/>
        </w:rPr>
        <w:t>I</w:t>
      </w:r>
      <w:r>
        <w:rPr>
          <w:rFonts w:cs="Raleway" w:hAnsi="Raleway" w:eastAsia="Raleway" w:ascii="Raleway"/>
          <w:b/>
          <w:spacing w:val="0"/>
          <w:w w:val="100"/>
          <w:sz w:val="32"/>
          <w:szCs w:val="32"/>
        </w:rPr>
        <w:t> </w:t>
      </w:r>
      <w:r>
        <w:rPr>
          <w:rFonts w:cs="Raleway" w:hAnsi="Raleway" w:eastAsia="Raleway" w:ascii="Raleway"/>
          <w:b/>
          <w:spacing w:val="16"/>
          <w:w w:val="100"/>
          <w:sz w:val="32"/>
          <w:szCs w:val="32"/>
        </w:rPr>
        <w:t> </w:t>
      </w:r>
      <w:r>
        <w:rPr>
          <w:rFonts w:cs="Raleway" w:hAnsi="Raleway" w:eastAsia="Raleway" w:ascii="Raleway"/>
          <w:b/>
          <w:spacing w:val="0"/>
          <w:w w:val="103"/>
          <w:sz w:val="32"/>
          <w:szCs w:val="32"/>
        </w:rPr>
        <w:t>S</w:t>
      </w:r>
      <w:r>
        <w:rPr>
          <w:rFonts w:cs="Raleway" w:hAnsi="Raleway" w:eastAsia="Raleway" w:ascii="Raleway"/>
          <w:b/>
          <w:spacing w:val="5"/>
          <w:w w:val="103"/>
          <w:sz w:val="32"/>
          <w:szCs w:val="32"/>
        </w:rPr>
        <w:t>T</w:t>
      </w:r>
      <w:r>
        <w:rPr>
          <w:rFonts w:cs="Raleway" w:hAnsi="Raleway" w:eastAsia="Raleway" w:ascii="Raleway"/>
          <w:b/>
          <w:spacing w:val="-5"/>
          <w:w w:val="107"/>
          <w:sz w:val="32"/>
          <w:szCs w:val="32"/>
        </w:rPr>
        <w:t>A</w:t>
      </w:r>
      <w:r>
        <w:rPr>
          <w:rFonts w:cs="Raleway" w:hAnsi="Raleway" w:eastAsia="Raleway" w:ascii="Raleway"/>
          <w:b/>
          <w:spacing w:val="2"/>
          <w:w w:val="94"/>
          <w:sz w:val="32"/>
          <w:szCs w:val="32"/>
        </w:rPr>
        <w:t>N</w:t>
      </w:r>
      <w:r>
        <w:rPr>
          <w:rFonts w:cs="Raleway" w:hAnsi="Raleway" w:eastAsia="Raleway" w:ascii="Raleway"/>
          <w:b/>
          <w:spacing w:val="4"/>
          <w:w w:val="100"/>
          <w:sz w:val="32"/>
          <w:szCs w:val="32"/>
        </w:rPr>
        <w:t>D</w:t>
      </w:r>
      <w:r>
        <w:rPr>
          <w:rFonts w:cs="Raleway" w:hAnsi="Raleway" w:eastAsia="Raleway" w:ascii="Raleway"/>
          <w:b/>
          <w:spacing w:val="-3"/>
          <w:w w:val="107"/>
          <w:sz w:val="32"/>
          <w:szCs w:val="32"/>
        </w:rPr>
        <w:t>A</w:t>
      </w:r>
      <w:r>
        <w:rPr>
          <w:rFonts w:cs="Raleway" w:hAnsi="Raleway" w:eastAsia="Raleway" w:ascii="Raleway"/>
          <w:b/>
          <w:spacing w:val="0"/>
          <w:w w:val="104"/>
          <w:sz w:val="32"/>
          <w:szCs w:val="32"/>
        </w:rPr>
        <w:t>RD</w:t>
      </w:r>
      <w:r>
        <w:rPr>
          <w:rFonts w:cs="Raleway" w:hAnsi="Raleway" w:eastAsia="Raleway" w:ascii="Raleway"/>
          <w:b/>
          <w:spacing w:val="0"/>
          <w:w w:val="104"/>
          <w:sz w:val="32"/>
          <w:szCs w:val="32"/>
        </w:rPr>
        <w:t> </w:t>
      </w:r>
      <w:r>
        <w:rPr>
          <w:rFonts w:cs="Raleway" w:hAnsi="Raleway" w:eastAsia="Raleway" w:ascii="Raleway"/>
          <w:b/>
          <w:spacing w:val="0"/>
          <w:w w:val="100"/>
          <w:sz w:val="32"/>
          <w:szCs w:val="32"/>
        </w:rPr>
        <w:t>P</w:t>
      </w:r>
      <w:r>
        <w:rPr>
          <w:rFonts w:cs="Raleway" w:hAnsi="Raleway" w:eastAsia="Raleway" w:ascii="Raleway"/>
          <w:b/>
          <w:spacing w:val="1"/>
          <w:w w:val="100"/>
          <w:sz w:val="32"/>
          <w:szCs w:val="32"/>
        </w:rPr>
        <w:t>E</w:t>
      </w:r>
      <w:r>
        <w:rPr>
          <w:rFonts w:cs="Raleway" w:hAnsi="Raleway" w:eastAsia="Raleway" w:ascii="Raleway"/>
          <w:b/>
          <w:spacing w:val="0"/>
          <w:w w:val="100"/>
          <w:sz w:val="32"/>
          <w:szCs w:val="32"/>
        </w:rPr>
        <w:t>N</w:t>
      </w:r>
      <w:r>
        <w:rPr>
          <w:rFonts w:cs="Raleway" w:hAnsi="Raleway" w:eastAsia="Raleway" w:ascii="Raleway"/>
          <w:b/>
          <w:spacing w:val="4"/>
          <w:w w:val="100"/>
          <w:sz w:val="32"/>
          <w:szCs w:val="32"/>
        </w:rPr>
        <w:t>D</w:t>
      </w:r>
      <w:r>
        <w:rPr>
          <w:rFonts w:cs="Raleway" w:hAnsi="Raleway" w:eastAsia="Raleway" w:ascii="Raleway"/>
          <w:b/>
          <w:spacing w:val="-7"/>
          <w:w w:val="100"/>
          <w:sz w:val="32"/>
          <w:szCs w:val="32"/>
        </w:rPr>
        <w:t>A</w:t>
      </w:r>
      <w:r>
        <w:rPr>
          <w:rFonts w:cs="Raleway" w:hAnsi="Raleway" w:eastAsia="Raleway" w:ascii="Raleway"/>
          <w:b/>
          <w:spacing w:val="2"/>
          <w:w w:val="100"/>
          <w:sz w:val="32"/>
          <w:szCs w:val="32"/>
        </w:rPr>
        <w:t>F</w:t>
      </w:r>
      <w:r>
        <w:rPr>
          <w:rFonts w:cs="Raleway" w:hAnsi="Raleway" w:eastAsia="Raleway" w:ascii="Raleway"/>
          <w:b/>
          <w:spacing w:val="6"/>
          <w:w w:val="100"/>
          <w:sz w:val="32"/>
          <w:szCs w:val="32"/>
        </w:rPr>
        <w:t>T</w:t>
      </w:r>
      <w:r>
        <w:rPr>
          <w:rFonts w:cs="Raleway" w:hAnsi="Raleway" w:eastAsia="Raleway" w:ascii="Raleway"/>
          <w:b/>
          <w:spacing w:val="-7"/>
          <w:w w:val="100"/>
          <w:sz w:val="32"/>
          <w:szCs w:val="32"/>
        </w:rPr>
        <w:t>A</w:t>
      </w:r>
      <w:r>
        <w:rPr>
          <w:rFonts w:cs="Raleway" w:hAnsi="Raleway" w:eastAsia="Raleway" w:ascii="Raleway"/>
          <w:b/>
          <w:spacing w:val="7"/>
          <w:w w:val="100"/>
          <w:sz w:val="32"/>
          <w:szCs w:val="32"/>
        </w:rPr>
        <w:t>R</w:t>
      </w:r>
      <w:r>
        <w:rPr>
          <w:rFonts w:cs="Raleway" w:hAnsi="Raleway" w:eastAsia="Raleway" w:ascii="Raleway"/>
          <w:b/>
          <w:spacing w:val="-5"/>
          <w:w w:val="100"/>
          <w:sz w:val="32"/>
          <w:szCs w:val="32"/>
        </w:rPr>
        <w:t>A</w:t>
      </w:r>
      <w:r>
        <w:rPr>
          <w:rFonts w:cs="Raleway" w:hAnsi="Raleway" w:eastAsia="Raleway" w:ascii="Raleway"/>
          <w:b/>
          <w:spacing w:val="0"/>
          <w:w w:val="100"/>
          <w:sz w:val="32"/>
          <w:szCs w:val="32"/>
        </w:rPr>
        <w:t>N</w:t>
      </w:r>
      <w:r>
        <w:rPr>
          <w:rFonts w:cs="Raleway" w:hAnsi="Raleway" w:eastAsia="Raleway" w:ascii="Raleway"/>
          <w:b/>
          <w:spacing w:val="0"/>
          <w:w w:val="100"/>
          <w:sz w:val="32"/>
          <w:szCs w:val="32"/>
        </w:rPr>
        <w:t> </w:t>
      </w:r>
      <w:r>
        <w:rPr>
          <w:rFonts w:cs="Raleway" w:hAnsi="Raleway" w:eastAsia="Raleway" w:ascii="Raleway"/>
          <w:b/>
          <w:spacing w:val="11"/>
          <w:w w:val="100"/>
          <w:sz w:val="32"/>
          <w:szCs w:val="32"/>
        </w:rPr>
        <w:t> </w:t>
      </w:r>
      <w:r>
        <w:rPr>
          <w:rFonts w:cs="Raleway" w:hAnsi="Raleway" w:eastAsia="Raleway" w:ascii="Raleway"/>
          <w:b/>
          <w:spacing w:val="4"/>
          <w:w w:val="100"/>
          <w:sz w:val="32"/>
          <w:szCs w:val="32"/>
        </w:rPr>
        <w:t>K</w:t>
      </w:r>
      <w:r>
        <w:rPr>
          <w:rFonts w:cs="Raleway" w:hAnsi="Raleway" w:eastAsia="Raleway" w:ascii="Raleway"/>
          <w:b/>
          <w:spacing w:val="-7"/>
          <w:w w:val="100"/>
          <w:sz w:val="32"/>
          <w:szCs w:val="32"/>
        </w:rPr>
        <w:t>A</w:t>
      </w:r>
      <w:r>
        <w:rPr>
          <w:rFonts w:cs="Raleway" w:hAnsi="Raleway" w:eastAsia="Raleway" w:ascii="Raleway"/>
          <w:b/>
          <w:spacing w:val="8"/>
          <w:w w:val="100"/>
          <w:sz w:val="32"/>
          <w:szCs w:val="32"/>
        </w:rPr>
        <w:t>P</w:t>
      </w:r>
      <w:r>
        <w:rPr>
          <w:rFonts w:cs="Raleway" w:hAnsi="Raleway" w:eastAsia="Raleway" w:ascii="Raleway"/>
          <w:b/>
          <w:spacing w:val="-7"/>
          <w:w w:val="100"/>
          <w:sz w:val="32"/>
          <w:szCs w:val="32"/>
        </w:rPr>
        <w:t>A</w:t>
      </w:r>
      <w:r>
        <w:rPr>
          <w:rFonts w:cs="Raleway" w:hAnsi="Raleway" w:eastAsia="Raleway" w:ascii="Raleway"/>
          <w:b/>
          <w:spacing w:val="0"/>
          <w:w w:val="100"/>
          <w:sz w:val="32"/>
          <w:szCs w:val="32"/>
        </w:rPr>
        <w:t>L</w:t>
      </w:r>
      <w:r>
        <w:rPr>
          <w:rFonts w:cs="Raleway" w:hAnsi="Raleway" w:eastAsia="Raleway" w:ascii="Raleway"/>
          <w:b/>
          <w:spacing w:val="0"/>
          <w:w w:val="100"/>
          <w:sz w:val="32"/>
          <w:szCs w:val="32"/>
        </w:rPr>
        <w:t> </w:t>
      </w:r>
      <w:r>
        <w:rPr>
          <w:rFonts w:cs="Raleway" w:hAnsi="Raleway" w:eastAsia="Raleway" w:ascii="Raleway"/>
          <w:b/>
          <w:spacing w:val="4"/>
          <w:w w:val="100"/>
          <w:sz w:val="32"/>
          <w:szCs w:val="32"/>
        </w:rPr>
        <w:t> </w:t>
      </w:r>
      <w:r>
        <w:rPr>
          <w:rFonts w:cs="Raleway" w:hAnsi="Raleway" w:eastAsia="Raleway" w:ascii="Raleway"/>
          <w:b/>
          <w:spacing w:val="4"/>
          <w:w w:val="100"/>
          <w:sz w:val="32"/>
          <w:szCs w:val="32"/>
        </w:rPr>
        <w:t>L</w:t>
      </w:r>
      <w:r>
        <w:rPr>
          <w:rFonts w:cs="Raleway" w:hAnsi="Raleway" w:eastAsia="Raleway" w:ascii="Raleway"/>
          <w:b/>
          <w:spacing w:val="-7"/>
          <w:w w:val="100"/>
          <w:sz w:val="32"/>
          <w:szCs w:val="32"/>
        </w:rPr>
        <w:t>A</w:t>
      </w:r>
      <w:r>
        <w:rPr>
          <w:rFonts w:cs="Raleway" w:hAnsi="Raleway" w:eastAsia="Raleway" w:ascii="Raleway"/>
          <w:b/>
          <w:spacing w:val="8"/>
          <w:w w:val="100"/>
          <w:sz w:val="32"/>
          <w:szCs w:val="32"/>
        </w:rPr>
        <w:t>Y</w:t>
      </w:r>
      <w:r>
        <w:rPr>
          <w:rFonts w:cs="Raleway" w:hAnsi="Raleway" w:eastAsia="Raleway" w:ascii="Raleway"/>
          <w:b/>
          <w:spacing w:val="-5"/>
          <w:w w:val="100"/>
          <w:sz w:val="32"/>
          <w:szCs w:val="32"/>
        </w:rPr>
        <w:t>A</w:t>
      </w:r>
      <w:r>
        <w:rPr>
          <w:rFonts w:cs="Raleway" w:hAnsi="Raleway" w:eastAsia="Raleway" w:ascii="Raleway"/>
          <w:b/>
          <w:spacing w:val="0"/>
          <w:w w:val="100"/>
          <w:sz w:val="32"/>
          <w:szCs w:val="32"/>
        </w:rPr>
        <w:t>R</w:t>
      </w:r>
      <w:r>
        <w:rPr>
          <w:rFonts w:cs="Raleway" w:hAnsi="Raleway" w:eastAsia="Raleway" w:ascii="Raleway"/>
          <w:b/>
          <w:spacing w:val="76"/>
          <w:w w:val="100"/>
          <w:sz w:val="32"/>
          <w:szCs w:val="32"/>
        </w:rPr>
        <w:t> </w:t>
      </w:r>
      <w:r>
        <w:rPr>
          <w:rFonts w:cs="Raleway" w:hAnsi="Raleway" w:eastAsia="Raleway" w:ascii="Raleway"/>
          <w:b/>
          <w:spacing w:val="-7"/>
          <w:w w:val="107"/>
          <w:sz w:val="32"/>
          <w:szCs w:val="32"/>
        </w:rPr>
        <w:t>A</w:t>
      </w:r>
      <w:r>
        <w:rPr>
          <w:rFonts w:cs="Raleway" w:hAnsi="Raleway" w:eastAsia="Raleway" w:ascii="Raleway"/>
          <w:b/>
          <w:spacing w:val="2"/>
          <w:w w:val="94"/>
          <w:sz w:val="32"/>
          <w:szCs w:val="32"/>
        </w:rPr>
        <w:t>N</w:t>
      </w:r>
      <w:r>
        <w:rPr>
          <w:rFonts w:cs="Raleway" w:hAnsi="Raleway" w:eastAsia="Raleway" w:ascii="Raleway"/>
          <w:b/>
          <w:spacing w:val="4"/>
          <w:w w:val="98"/>
          <w:sz w:val="32"/>
          <w:szCs w:val="32"/>
        </w:rPr>
        <w:t>T</w:t>
      </w:r>
      <w:r>
        <w:rPr>
          <w:rFonts w:cs="Raleway" w:hAnsi="Raleway" w:eastAsia="Raleway" w:ascii="Raleway"/>
          <w:b/>
          <w:spacing w:val="-5"/>
          <w:w w:val="107"/>
          <w:sz w:val="32"/>
          <w:szCs w:val="32"/>
        </w:rPr>
        <w:t>A</w:t>
      </w:r>
      <w:r>
        <w:rPr>
          <w:rFonts w:cs="Raleway" w:hAnsi="Raleway" w:eastAsia="Raleway" w:ascii="Raleway"/>
          <w:b/>
          <w:spacing w:val="7"/>
          <w:w w:val="108"/>
          <w:sz w:val="32"/>
          <w:szCs w:val="32"/>
        </w:rPr>
        <w:t>R</w:t>
      </w:r>
      <w:r>
        <w:rPr>
          <w:rFonts w:cs="Raleway" w:hAnsi="Raleway" w:eastAsia="Raleway" w:ascii="Raleway"/>
          <w:b/>
          <w:spacing w:val="-7"/>
          <w:w w:val="107"/>
          <w:sz w:val="32"/>
          <w:szCs w:val="32"/>
        </w:rPr>
        <w:t>A</w:t>
      </w:r>
      <w:r>
        <w:rPr>
          <w:rFonts w:cs="Raleway" w:hAnsi="Raleway" w:eastAsia="Raleway" w:ascii="Raleway"/>
          <w:b/>
          <w:spacing w:val="7"/>
          <w:w w:val="105"/>
          <w:sz w:val="32"/>
          <w:szCs w:val="32"/>
        </w:rPr>
        <w:t>B</w:t>
      </w:r>
      <w:r>
        <w:rPr>
          <w:rFonts w:cs="Raleway" w:hAnsi="Raleway" w:eastAsia="Raleway" w:ascii="Raleway"/>
          <w:b/>
          <w:spacing w:val="-5"/>
          <w:w w:val="107"/>
          <w:sz w:val="32"/>
          <w:szCs w:val="32"/>
        </w:rPr>
        <w:t>A</w:t>
      </w:r>
      <w:r>
        <w:rPr>
          <w:rFonts w:cs="Raleway" w:hAnsi="Raleway" w:eastAsia="Raleway" w:ascii="Raleway"/>
          <w:b/>
          <w:spacing w:val="2"/>
          <w:w w:val="94"/>
          <w:sz w:val="32"/>
          <w:szCs w:val="32"/>
        </w:rPr>
        <w:t>N</w:t>
      </w:r>
      <w:r>
        <w:rPr>
          <w:rFonts w:cs="Raleway" w:hAnsi="Raleway" w:eastAsia="Raleway" w:ascii="Raleway"/>
          <w:b/>
          <w:spacing w:val="3"/>
          <w:w w:val="107"/>
          <w:sz w:val="32"/>
          <w:szCs w:val="32"/>
        </w:rPr>
        <w:t>G</w:t>
      </w:r>
      <w:r>
        <w:rPr>
          <w:rFonts w:cs="Raleway" w:hAnsi="Raleway" w:eastAsia="Raleway" w:ascii="Raleway"/>
          <w:b/>
          <w:spacing w:val="5"/>
          <w:w w:val="108"/>
          <w:sz w:val="32"/>
          <w:szCs w:val="32"/>
        </w:rPr>
        <w:t>S</w:t>
      </w:r>
      <w:r>
        <w:rPr>
          <w:rFonts w:cs="Raleway" w:hAnsi="Raleway" w:eastAsia="Raleway" w:ascii="Raleway"/>
          <w:b/>
          <w:spacing w:val="0"/>
          <w:w w:val="107"/>
          <w:sz w:val="32"/>
          <w:szCs w:val="32"/>
        </w:rPr>
        <w:t>A</w:t>
      </w:r>
      <w:r>
        <w:rPr>
          <w:rFonts w:cs="Raleway" w:hAnsi="Raleway" w:eastAsia="Raleway" w:ascii="Raleway"/>
          <w:spacing w:val="0"/>
          <w:w w:val="100"/>
          <w:sz w:val="32"/>
          <w:szCs w:val="32"/>
        </w:rPr>
      </w:r>
    </w:p>
    <w:p>
      <w:pPr>
        <w:rPr>
          <w:rFonts w:cs="Raleway" w:hAnsi="Raleway" w:eastAsia="Raleway" w:ascii="Raleway"/>
          <w:sz w:val="32"/>
          <w:szCs w:val="32"/>
        </w:rPr>
        <w:jc w:val="center"/>
        <w:spacing w:before="2" w:lineRule="exact" w:line="360"/>
        <w:ind w:left="3836" w:right="3121"/>
      </w:pPr>
      <w:r>
        <w:rPr>
          <w:rFonts w:cs="Raleway" w:hAnsi="Raleway" w:eastAsia="Raleway" w:ascii="Raleway"/>
          <w:b/>
          <w:spacing w:val="4"/>
          <w:w w:val="104"/>
          <w:position w:val="-1"/>
          <w:sz w:val="32"/>
          <w:szCs w:val="32"/>
        </w:rPr>
        <w:t>L</w:t>
      </w:r>
      <w:r>
        <w:rPr>
          <w:rFonts w:cs="Raleway" w:hAnsi="Raleway" w:eastAsia="Raleway" w:ascii="Raleway"/>
          <w:b/>
          <w:spacing w:val="-7"/>
          <w:w w:val="107"/>
          <w:position w:val="-1"/>
          <w:sz w:val="32"/>
          <w:szCs w:val="32"/>
        </w:rPr>
        <w:t>A</w:t>
      </w:r>
      <w:r>
        <w:rPr>
          <w:rFonts w:cs="Raleway" w:hAnsi="Raleway" w:eastAsia="Raleway" w:ascii="Raleway"/>
          <w:b/>
          <w:spacing w:val="2"/>
          <w:w w:val="94"/>
          <w:position w:val="-1"/>
          <w:sz w:val="32"/>
          <w:szCs w:val="32"/>
        </w:rPr>
        <w:t>N</w:t>
      </w:r>
      <w:r>
        <w:rPr>
          <w:rFonts w:cs="Raleway" w:hAnsi="Raleway" w:eastAsia="Raleway" w:ascii="Raleway"/>
          <w:b/>
          <w:spacing w:val="1"/>
          <w:w w:val="107"/>
          <w:position w:val="-1"/>
          <w:sz w:val="32"/>
          <w:szCs w:val="32"/>
        </w:rPr>
        <w:t>G</w:t>
      </w:r>
      <w:r>
        <w:rPr>
          <w:rFonts w:cs="Raleway" w:hAnsi="Raleway" w:eastAsia="Raleway" w:ascii="Raleway"/>
          <w:b/>
          <w:spacing w:val="4"/>
          <w:w w:val="107"/>
          <w:position w:val="-1"/>
          <w:sz w:val="32"/>
          <w:szCs w:val="32"/>
        </w:rPr>
        <w:t>K</w:t>
      </w:r>
      <w:r>
        <w:rPr>
          <w:rFonts w:cs="Raleway" w:hAnsi="Raleway" w:eastAsia="Raleway" w:ascii="Raleway"/>
          <w:b/>
          <w:spacing w:val="-7"/>
          <w:w w:val="107"/>
          <w:position w:val="-1"/>
          <w:sz w:val="32"/>
          <w:szCs w:val="32"/>
        </w:rPr>
        <w:t>A</w:t>
      </w:r>
      <w:r>
        <w:rPr>
          <w:rFonts w:cs="Raleway" w:hAnsi="Raleway" w:eastAsia="Raleway" w:ascii="Raleway"/>
          <w:b/>
          <w:spacing w:val="3"/>
          <w:w w:val="89"/>
          <w:position w:val="-1"/>
          <w:sz w:val="32"/>
          <w:szCs w:val="32"/>
        </w:rPr>
        <w:t>W</w:t>
      </w:r>
      <w:r>
        <w:rPr>
          <w:rFonts w:cs="Raleway" w:hAnsi="Raleway" w:eastAsia="Raleway" w:ascii="Raleway"/>
          <w:b/>
          <w:spacing w:val="0"/>
          <w:w w:val="96"/>
          <w:position w:val="-1"/>
          <w:sz w:val="32"/>
          <w:szCs w:val="32"/>
        </w:rPr>
        <w:t>I</w:t>
      </w:r>
      <w:r>
        <w:rPr>
          <w:rFonts w:cs="Raleway" w:hAnsi="Raleway" w:eastAsia="Raleway" w:ascii="Raleway"/>
          <w:spacing w:val="0"/>
          <w:w w:val="100"/>
          <w:position w:val="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Fugaz One" w:hAnsi="Fugaz One" w:eastAsia="Fugaz One" w:ascii="Fugaz One"/>
          <w:sz w:val="20"/>
          <w:szCs w:val="20"/>
        </w:rPr>
        <w:jc w:val="center"/>
        <w:ind w:left="4316" w:right="4313"/>
      </w:pPr>
      <w:r>
        <w:rPr>
          <w:rFonts w:cs="Fugaz One" w:hAnsi="Fugaz One" w:eastAsia="Fugaz One" w:ascii="Fugaz One"/>
          <w:spacing w:val="0"/>
          <w:w w:val="99"/>
          <w:sz w:val="20"/>
          <w:szCs w:val="20"/>
        </w:rPr>
        <w:t>1</w:t>
      </w:r>
      <w:r>
        <w:rPr>
          <w:rFonts w:cs="Fugaz One" w:hAnsi="Fugaz One" w:eastAsia="Fugaz One" w:ascii="Fugaz One"/>
          <w:spacing w:val="0"/>
          <w:w w:val="100"/>
          <w:sz w:val="20"/>
          <w:szCs w:val="20"/>
        </w:rPr>
      </w:r>
    </w:p>
    <w:sectPr>
      <w:type w:val="continuous"/>
      <w:pgSz w:w="12240" w:h="15840"/>
      <w:pgMar w:top="1480" w:bottom="0" w:left="172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